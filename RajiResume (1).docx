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text" w:horzAnchor="margin" w:tblpXSpec="left" w:tblpY="-865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3"/>
        <w:gridCol w:w="783"/>
        <w:gridCol w:w="6414"/>
      </w:tblGrid>
      <w:tr>
        <w:trPr>
          <w:trHeight w:val="4843" w:hRule="atLeast"/>
        </w:trPr>
        <w:tc>
          <w:tcPr>
            <w:tcW w:w="3593" w:type="dxa"/>
            <w:tcBorders/>
            <w:vAlign w:val="bottom"/>
          </w:tcPr>
          <w:p>
            <w:pPr>
              <w:pStyle w:val="style0"/>
              <w:tabs>
                <w:tab w:val="left" w:leader="none" w:pos="990"/>
              </w:tabs>
              <w:rPr>
                <w:rFonts w:ascii="Times New Roman" w:cs="Times New Roman" w:hAnsi="Times New Roman"/>
                <w:lang w:val="en-IN"/>
              </w:rPr>
            </w:pPr>
            <w:r>
              <w:rPr/>
              <w:drawing>
                <wp:inline distL="0" distT="0" distB="0" distR="0">
                  <wp:extent cx="2306091" cy="295263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13878" t="0" r="3244" b="213"/>
                          <a:stretch/>
                        </pic:blipFill>
                        <pic:spPr>
                          <a:xfrm rot="0">
                            <a:off x="0" y="0"/>
                            <a:ext cx="2306091" cy="29526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tcBorders/>
          </w:tcPr>
          <w:p>
            <w:pPr>
              <w:pStyle w:val="style0"/>
              <w:tabs>
                <w:tab w:val="left" w:leader="none" w:pos="990"/>
              </w:tabs>
              <w:rPr>
                <w:rFonts w:ascii="Times New Roman" w:cs="Times New Roman" w:hAnsi="Times New Roman"/>
              </w:rPr>
            </w:pPr>
          </w:p>
        </w:tc>
        <w:tc>
          <w:tcPr>
            <w:tcW w:w="6414" w:type="dxa"/>
            <w:tcBorders/>
            <w:vAlign w:val="bottom"/>
          </w:tcPr>
          <w:p>
            <w:pPr>
              <w:pStyle w:val="style62"/>
              <w:spacing w:after="240"/>
              <w:rPr>
                <w:rFonts w:ascii="Times New Roman" w:cs="Times New Roman" w:hAnsi="Times New Roman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56"/>
                <w:szCs w:val="56"/>
                <w:lang w:val="en-US"/>
              </w:rPr>
              <w:t xml:space="preserve">NANDI RAJYALAKSHMI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color w:val="000000"/>
                <w:sz w:val="16"/>
                <w:szCs w:val="21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</w:p>
        </w:tc>
      </w:tr>
      <w:tr>
        <w:tblPrEx/>
        <w:trPr/>
        <w:tc>
          <w:tcPr>
            <w:tcW w:w="3593" w:type="dxa"/>
            <w:tcBorders/>
          </w:tcPr>
          <w:p>
            <w:pPr>
              <w:pStyle w:val="style3"/>
              <w:rPr>
                <w:rFonts w:ascii="Times New Roman" w:cs="Times New Roman" w:eastAsia="メイリオ" w:hAnsi="Times New Roman"/>
                <w:b w:val="false"/>
                <w:caps w:val="false"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CAReER OBJECTIVE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I’m searching for a Platform Where I can improve my Skills, enrich my Knowledge by starting my career by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working in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Company and to become a Pioneer in it.</w:t>
            </w:r>
          </w:p>
          <w:p>
            <w:pPr>
              <w:pStyle w:val="style3"/>
              <w:rPr>
                <w:rFonts w:ascii="Times New Roman" w:cs="Times New Roman" w:eastAsia="メイリオ" w:hAnsi="Times New Roman"/>
                <w:b w:val="false"/>
                <w:caps w:val="false"/>
                <w:color w:val="auto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Profile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I’m a Good listener and Openminded and I’m comfortable to work with any one at any place. I love to take challenging tasks that make myself restless and curious while making a significant contribution to the success of the company. </w:t>
            </w:r>
          </w:p>
          <w:p>
            <w:pPr>
              <w:pStyle w:val="style3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Contact</w:t>
            </w:r>
          </w:p>
          <w:p>
            <w:pPr>
              <w:pStyle w:val="style2"/>
              <w:rPr>
                <w:rFonts w:ascii="Times New Roman" w:cs="Times New Roman" w:eastAsia="メイリオ" w:hAnsi="Times New Roman"/>
                <w:b w:val="false"/>
                <w:bCs w:val="false"/>
                <w:caps w:val="false"/>
                <w:sz w:val="24"/>
                <w:szCs w:val="24"/>
              </w:rPr>
            </w:pPr>
            <w:r>
              <w:rPr>
                <w:rFonts w:ascii="Times New Roman" w:cs="Times New Roman" w:eastAsia="メイリオ" w:hAnsi="Times New Roman"/>
                <w:b w:val="false"/>
                <w:bCs w:val="false"/>
                <w:caps w:val="false"/>
                <w:sz w:val="24"/>
                <w:szCs w:val="24"/>
              </w:rPr>
              <w:t xml:space="preserve">PHONE/WHATSAPP </w:t>
            </w:r>
          </w:p>
          <w:p>
            <w:pPr>
              <w:pStyle w:val="style0"/>
              <w:rPr>
                <w:rFonts w:ascii="Times New Roman" w:cs="Times New Roman" w:hAnsi="Times New Roman"/>
                <w:sz w:val="22"/>
              </w:rPr>
            </w:pPr>
            <w:r>
              <w:rPr>
                <w:rFonts w:ascii="Times New Roman" w:cs="Times New Roman" w:hAnsi="Times New Roman"/>
                <w:sz w:val="22"/>
                <w:lang w:val="en-US"/>
              </w:rPr>
              <w:t xml:space="preserve">9963502308 </w:t>
            </w:r>
          </w:p>
          <w:p>
            <w:pPr>
              <w:pStyle w:val="style2"/>
              <w:rPr>
                <w:rFonts w:ascii="Times New Roman" w:cs="Times New Roman" w:eastAsia="メイリオ" w:hAnsi="Times New Roman"/>
                <w:b w:val="false"/>
                <w:bCs w:val="false"/>
                <w:cap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Email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nandirajyalakshmi2003@gmail.com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PERSONAL INFORMATION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Mother Tongue=Telugu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Gender               = Female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Religion             = Hindhu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Marital Status  =unmarried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D.O.B             =16/02/ 2003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2"/>
              <w:rPr>
                <w:rFonts w:ascii="Times New Roman" w:cs="Times New Roman" w:eastAsia="メイリオ" w:hAnsi="Times New Roman"/>
                <w:b w:val="false"/>
                <w:bCs w:val="false"/>
                <w:caps w:val="false"/>
                <w:color w:val="3399ff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color w:val="3399ff"/>
                <w:sz w:val="24"/>
                <w:szCs w:val="24"/>
              </w:rPr>
              <w:t>Permanent</w:t>
            </w:r>
            <w:r>
              <w:rPr>
                <w:rFonts w:ascii="Times New Roman" w:cs="Times New Roman" w:hAnsi="Times New Roman"/>
                <w:b w:val="false"/>
                <w:bCs w:val="false"/>
                <w:color w:val="3399f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color w:val="3399ff"/>
                <w:sz w:val="24"/>
                <w:szCs w:val="24"/>
              </w:rPr>
              <w:t>Address</w:t>
            </w:r>
          </w:p>
          <w:p>
            <w:pPr>
              <w:pStyle w:val="style3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Street: South street,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Srikolanu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Landmark: Near Anumasamudram peta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City: Nellore, AndhraPradesh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Pincode:524308</w:t>
            </w:r>
          </w:p>
          <w:p>
            <w:pPr>
              <w:pStyle w:val="style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STRENGTHS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Positive and Creative Thinking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Communication Skills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Ability to Adapt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Leadership </w:t>
            </w:r>
          </w:p>
          <w:p>
            <w:pPr>
              <w:pStyle w:val="style3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Courses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C  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Java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Html (basics)</w:t>
            </w:r>
          </w:p>
          <w:p>
            <w:pPr>
              <w:pStyle w:val="style3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Hobbies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Drawing &amp;Painting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Watching Movies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ind w:left="36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783" w:type="dxa"/>
            <w:tcBorders/>
          </w:tcPr>
          <w:p>
            <w:pPr>
              <w:pStyle w:val="style0"/>
              <w:tabs>
                <w:tab w:val="left" w:leader="none" w:pos="990"/>
              </w:tabs>
              <w:rPr>
                <w:rFonts w:ascii="Times New Roman" w:cs="Times New Roman" w:hAnsi="Times New Roman"/>
              </w:rPr>
            </w:pPr>
          </w:p>
        </w:tc>
        <w:tc>
          <w:tcPr>
            <w:tcW w:w="6414" w:type="dxa"/>
            <w:tcBorders/>
          </w:tcPr>
          <w:p>
            <w:pPr>
              <w:pStyle w:val="style2"/>
              <w:tabs>
                <w:tab w:val="left" w:leader="none" w:pos="2568"/>
              </w:tabs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70c0"/>
                <w:sz w:val="28"/>
                <w:szCs w:val="28"/>
              </w:rPr>
              <w:t>EDUCATION</w:t>
            </w:r>
            <w:r>
              <w:rPr>
                <w:rFonts w:ascii="Times New Roman" w:cs="Times New Roman" w:hAnsi="Times New Roman"/>
              </w:rPr>
              <w:tab/>
            </w:r>
          </w:p>
          <w:p>
            <w:pPr>
              <w:pStyle w:val="style4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Velankanni Institute Of Computer Science(Nellore)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Course-M.C.A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Affiliated to Vikramsimhapuri  University(VSU).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Year of passing:2025</w:t>
            </w:r>
          </w:p>
          <w:p>
            <w:pPr>
              <w:pStyle w:val="style4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style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Krishna Chaitanya degree College(Nellore)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Course-B.C.A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Specialization:Data science and Data analytics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Affiliated to Vikramsimhapuri  University(VSU).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G.P.A=9.27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Year of passing:2023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Priyadarshini Junior College (Athmakur)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Course-MPC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Board:Andhrapradesh Board of Intermediate Education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G.P.A =9.15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Year of passing:2020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Z.P  High School (Srikolanu)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Board:Andhrapradesh Board of Secondary Education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SSC G.P.A=9.2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Year of passing: 2018</w:t>
            </w:r>
          </w:p>
          <w:p>
            <w:pPr>
              <w:pStyle w:val="style2"/>
              <w:rPr>
                <w:rFonts w:ascii="Times New Roman" w:cs="Times New Roman" w:hAnsi="Times New Roman"/>
                <w:color w:val="0070c0"/>
              </w:rPr>
            </w:pPr>
            <w:r>
              <w:rPr>
                <w:rFonts w:ascii="Times New Roman" w:cs="Times New Roman" w:hAnsi="Times New Roman"/>
                <w:color w:val="0070c0"/>
                <w:sz w:val="28"/>
                <w:szCs w:val="28"/>
              </w:rPr>
              <w:t>WORK EXPERIENCE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As I’m a fresher I didn’t work yet but I have something to share that 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 have attended Social Services,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prepared min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 project.</w:t>
            </w:r>
          </w:p>
          <w:p>
            <w:pPr>
              <w:pStyle w:val="style0"/>
              <w:rPr>
                <w:rFonts w:ascii="Times New Roman" w:cs="Times New Roman" w:hAnsi="Times New Roman"/>
                <w:sz w:val="22"/>
              </w:rPr>
            </w:pPr>
          </w:p>
          <w:p>
            <w:pPr>
              <w:pStyle w:val="style4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Social Services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7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 Participated as a Volunteer at HAR GHAR TIRANGA .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I participated in National Service Schemes (i.e Swatchh Bharath,Janam Vanam)</w:t>
            </w:r>
          </w:p>
          <w:p>
            <w:pPr>
              <w:pStyle w:val="style4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4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Mini Project: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                           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                TITLE:  " Tribute webPage"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Team Size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: 3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Role Played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:   project team member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:A tribute page is basically an overview of someone whom we admire in our life. we are creating a tribute webpage of Late A.P.J. Abdul Kalam Sir using HTML and CSS. We will add an image of him and  write a few of his achievements and details. We will use div tag and p tag to write the details and img tag for image. Then using CSS, we will align and beautify the design.</w:t>
            </w:r>
          </w:p>
          <w:p>
            <w:pPr>
              <w:pStyle w:val="style2"/>
              <w:rPr>
                <w:rFonts w:ascii="Times New Roman" w:cs="Times New Roman" w:eastAsia="メイリオ" w:hAnsi="Times New Roman"/>
                <w:caps w:val="false"/>
                <w:color w:val="0070c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70c0"/>
                <w:sz w:val="28"/>
                <w:szCs w:val="28"/>
              </w:rPr>
              <w:t>Achivements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Academic: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Introduction to c certification in Sololearn 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Java programming certification in Great learning.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Sports: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Stood as winner  in Running Competition at School  Level. 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Won championship in Ball Badminton at  District Level. </w:t>
            </w:r>
          </w:p>
          <w:p>
            <w:pPr>
              <w:pStyle w:val="style2"/>
              <w:rPr>
                <w:rFonts w:ascii="Times New Roman" w:cs="Times New Roman" w:eastAsia="メイリオ" w:hAnsi="Times New Roman"/>
                <w:caps w:val="false"/>
                <w:color w:val="0070c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70c0"/>
                <w:sz w:val="28"/>
                <w:szCs w:val="28"/>
              </w:rPr>
              <w:t xml:space="preserve">LANGUAGEs KNOWN 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English 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Telugu</w:t>
            </w:r>
          </w:p>
          <w:p>
            <w:pPr>
              <w:pStyle w:val="style2"/>
              <w:rPr>
                <w:rFonts w:ascii="Times New Roman" w:cs="Times New Roman" w:hAnsi="Times New Roman"/>
                <w:color w:val="0070c0"/>
                <w:sz w:val="24"/>
                <w:szCs w:val="24"/>
              </w:rPr>
            </w:pPr>
            <w:r>
              <w:rPr>
                <w:rFonts w:ascii="Times New Roman" w:cs="Times New Roman" w:eastAsia="メイリオ" w:hAnsi="Times New Roman"/>
                <w:caps w:val="false"/>
                <w:color w:val="0070c0"/>
                <w:sz w:val="28"/>
                <w:szCs w:val="28"/>
                <w:lang w:val="en-US"/>
              </w:rPr>
              <w:t>LINKEDIN URL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https://www.linkedin.com/in/nandi-rajyalakshmi-8590b326a?utm_source=share&amp;utm_campaign=share_via&amp;utm_content=profile&amp;utm_medium=android_app</w:t>
            </w:r>
          </w:p>
          <w:p>
            <w:pPr>
              <w:pStyle w:val="style2"/>
              <w:rPr>
                <w:rFonts w:ascii="Times New Roman" w:cs="Times New Roman" w:eastAsia="メイリオ" w:hAnsi="Times New Roman"/>
                <w:caps w:val="false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70c0"/>
                <w:sz w:val="28"/>
                <w:szCs w:val="28"/>
              </w:rPr>
              <w:t>DECLARATION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I’m herby declare that all the information provided Above is True to the Best of my Knowledge.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                  </w:t>
            </w:r>
          </w:p>
        </w:tc>
      </w:tr>
    </w:tbl>
    <w:p>
      <w:pPr>
        <w:pStyle w:val="style0"/>
        <w:tabs>
          <w:tab w:val="left" w:leader="none" w:pos="4460"/>
        </w:tabs>
        <w:rPr/>
      </w:pPr>
    </w:p>
    <w:sectPr>
      <w:headerReference w:type="default" r:id="rId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swiss"/>
    <w:pitch w:val="variable"/>
    <w:sig w:usb0="E00002FF" w:usb1="6AC7FFFF" w:usb2="08000012" w:usb3="00000000" w:csb0="0002009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altName w:val="Segoe UI"/>
    <w:panose1 w:val="020b0502040000020203"/>
    <w:charset w:val="00"/>
    <w:family w:val="swiss"/>
    <w:pitch w:val="variable"/>
    <w:sig w:usb0="00000003" w:usb1="00000000" w:usb2="00000000" w:usb3="00000000" w:csb0="00000001" w:csb1="00000000"/>
  </w:font>
  <w:font w:name="メイリオ">
    <w:altName w:val="メイリオ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  <w:lang w:val="en-IN" w:eastAsia="en-I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0336" cy="9628632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3B41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728A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CB2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6F2A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removePersonalInformation/>
  <w:removeDateAndTime/>
  <w:doNotDisplayPageBoundaries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Latha" w:eastAsia="メイリオ" w:hAnsi="Century Gothic"/>
        <w:sz w:val="24"/>
        <w:szCs w:val="24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18"/>
      <w:szCs w:val="22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entury Gothic" w:cs="Latha" w:eastAsia="メイリオ" w:hAnsi="Century Gothic"/>
      <w:color w:val="548ab7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cs="Latha" w:eastAsia="メイリオ" w:hAnsi="Century Gothic"/>
      <w:b/>
      <w:bCs/>
      <w:caps/>
      <w:sz w:val="22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40" w:after="120"/>
      <w:outlineLvl w:val="2"/>
    </w:pPr>
    <w:rPr>
      <w:rFonts w:ascii="Century Gothic" w:cs="Latha" w:eastAsia="メイリオ" w:hAnsi="Century Gothic"/>
      <w:b/>
      <w:caps/>
      <w:color w:val="548ab7"/>
      <w:sz w:val="22"/>
      <w:szCs w:val="24"/>
    </w:rPr>
  </w:style>
  <w:style w:type="paragraph" w:styleId="style4">
    <w:name w:val="heading 4"/>
    <w:basedOn w:val="style0"/>
    <w:next w:val="style0"/>
    <w:link w:val="style4106"/>
    <w:qFormat/>
    <w:uiPriority w:val="9"/>
    <w:pPr>
      <w:outlineLvl w:val="3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5b14ffd5-f965-4627-9999-90d20257de58"/>
    <w:basedOn w:val="style65"/>
    <w:next w:val="style4097"/>
    <w:link w:val="style2"/>
    <w:uiPriority w:val="9"/>
    <w:rPr>
      <w:rFonts w:ascii="Century Gothic" w:cs="Latha" w:eastAsia="メイリオ" w:hAnsi="Century Gothic"/>
      <w:b/>
      <w:bCs/>
      <w:caps/>
      <w:sz w:val="22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/>
    <w:rPr>
      <w:caps/>
      <w:color w:val="000000"/>
      <w:sz w:val="96"/>
      <w:szCs w:val="76"/>
    </w:rPr>
  </w:style>
  <w:style w:type="character" w:customStyle="1" w:styleId="style4098">
    <w:name w:val="Title Char_00541115-6fc8-4501-a9a8-8990425cb32e"/>
    <w:basedOn w:val="style65"/>
    <w:next w:val="style4098"/>
    <w:link w:val="style62"/>
    <w:uiPriority w:val="10"/>
    <w:rPr>
      <w:caps/>
      <w:color w:val="000000"/>
      <w:sz w:val="96"/>
      <w:szCs w:val="76"/>
    </w:r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character" w:customStyle="1" w:styleId="style4099">
    <w:name w:val="Heading 1 Char_cac4bcfb-25dc-4a2c-adb9-ac16c68ba486"/>
    <w:basedOn w:val="style65"/>
    <w:next w:val="style4099"/>
    <w:link w:val="style1"/>
    <w:uiPriority w:val="9"/>
    <w:rPr>
      <w:rFonts w:ascii="Century Gothic" w:cs="Latha" w:eastAsia="メイリオ" w:hAnsi="Century Gothic"/>
      <w:color w:val="548ab7"/>
      <w:sz w:val="32"/>
      <w:szCs w:val="32"/>
    </w:rPr>
  </w:style>
  <w:style w:type="paragraph" w:styleId="style76">
    <w:name w:val="Date"/>
    <w:basedOn w:val="style0"/>
    <w:next w:val="style0"/>
    <w:link w:val="style4100"/>
    <w:uiPriority w:val="99"/>
    <w:pPr/>
  </w:style>
  <w:style w:type="character" w:customStyle="1" w:styleId="style4100">
    <w:name w:val="Date Char"/>
    <w:basedOn w:val="style65"/>
    <w:next w:val="style4100"/>
    <w:link w:val="style76"/>
    <w:uiPriority w:val="99"/>
    <w:rPr>
      <w:sz w:val="18"/>
      <w:szCs w:val="22"/>
    </w:rPr>
  </w:style>
  <w:style w:type="character" w:styleId="style85">
    <w:name w:val="Hyperlink"/>
    <w:basedOn w:val="style65"/>
    <w:next w:val="style85"/>
    <w:uiPriority w:val="99"/>
    <w:rPr>
      <w:color w:val="b85a22"/>
      <w:u w:val="single"/>
    </w:rPr>
  </w:style>
  <w:style w:type="character" w:customStyle="1" w:styleId="style4101">
    <w:name w:val="Unresolved Mention1"/>
    <w:basedOn w:val="style65"/>
    <w:next w:val="style4101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b51a01e2-63ca-4539-9938-4d8568fb11b2"/>
    <w:basedOn w:val="style65"/>
    <w:next w:val="style4102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c017d805-c82b-45ae-a83e-c7217ad4a4dc"/>
    <w:basedOn w:val="style65"/>
    <w:next w:val="style4103"/>
    <w:link w:val="style32"/>
    <w:uiPriority w:val="99"/>
    <w:rPr>
      <w:sz w:val="22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4">
    <w:name w:val="Subtitle"/>
    <w:basedOn w:val="style0"/>
    <w:next w:val="style0"/>
    <w:link w:val="style4104"/>
    <w:qFormat/>
    <w:uiPriority w:val="11"/>
    <w:pPr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5">
    <w:name w:val="Heading 3 Char_7c1e2db3-6116-45dc-ba68-69d9530af9ae"/>
    <w:basedOn w:val="style65"/>
    <w:next w:val="style4105"/>
    <w:link w:val="style3"/>
    <w:uiPriority w:val="9"/>
    <w:rPr>
      <w:rFonts w:ascii="Century Gothic" w:cs="Latha" w:eastAsia="メイリオ" w:hAnsi="Century Gothic"/>
      <w:b/>
      <w:caps/>
      <w:color w:val="548ab7"/>
      <w:sz w:val="22"/>
    </w:rPr>
  </w:style>
  <w:style w:type="character" w:customStyle="1" w:styleId="style4106">
    <w:name w:val="Heading 4 Char_dc459d9d-391a-459c-9db2-446af9b35aaa"/>
    <w:basedOn w:val="style65"/>
    <w:next w:val="style4106"/>
    <w:link w:val="style4"/>
    <w:uiPriority w:val="9"/>
    <w:rPr>
      <w:b/>
      <w:sz w:val="18"/>
      <w:szCs w:val="2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7"/>
    <w:uiPriority w:val="99"/>
    <w:pPr/>
    <w:rPr>
      <w:rFonts w:ascii="Segoe UI" w:cs="Segoe UI" w:hAnsi="Segoe UI"/>
      <w:szCs w:val="18"/>
    </w:rPr>
  </w:style>
  <w:style w:type="character" w:customStyle="1" w:styleId="style4107">
    <w:name w:val="Balloon Text Char"/>
    <w:basedOn w:val="style65"/>
    <w:next w:val="style4107"/>
    <w:link w:val="style153"/>
    <w:uiPriority w:val="99"/>
    <w:rPr>
      <w:rFonts w:ascii="Segoe UI" w:cs="Segoe UI" w:hAnsi="Segoe UI"/>
      <w:sz w:val="18"/>
      <w:szCs w:val="18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E094E08-C6B7-4224-AB6D-38F0F142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{E8C6F125-69EA-4779-B7D0-8AE61A74CC00}tf00546271</Template>
  <TotalTime>0</TotalTime>
  <Words>390</Words>
  <Pages>1</Pages>
  <Characters>2385</Characters>
  <Application>WPS Office</Application>
  <DocSecurity>0</DocSecurity>
  <Paragraphs>107</Paragraphs>
  <ScaleCrop>false</ScaleCrop>
  <LinksUpToDate>false</LinksUpToDate>
  <CharactersWithSpaces>2878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2023-01-22T08:18:00Z</dcterms:created>
  <dc:creator>WPS Office</dc:creator>
  <lastModifiedBy>SM-E426B</lastModifiedBy>
  <dcterms:modified xsi:type="dcterms:W3CDTF">2024-09-26T16:06:57Z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35b95d8b3bd149db8f2e06e49bd5520a</vt:lpwstr>
  </property>
</Properties>
</file>